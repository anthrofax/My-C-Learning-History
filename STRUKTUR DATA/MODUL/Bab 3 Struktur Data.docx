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CF01" w14:textId="7D14442D" w:rsidR="00236BC3" w:rsidRDefault="00000000" w:rsidP="00A0747F">
      <w:pPr>
        <w:spacing w:before="16"/>
        <w:ind w:left="426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B</w:t>
      </w:r>
      <w:r>
        <w:rPr>
          <w:rFonts w:ascii="Calibri" w:eastAsia="Calibri" w:hAnsi="Calibri" w:cs="Calibri"/>
          <w:b/>
          <w:spacing w:val="-2"/>
          <w:sz w:val="36"/>
          <w:szCs w:val="36"/>
        </w:rPr>
        <w:t>A</w:t>
      </w:r>
      <w:r>
        <w:rPr>
          <w:rFonts w:ascii="Calibri" w:eastAsia="Calibri" w:hAnsi="Calibri" w:cs="Calibri"/>
          <w:b/>
          <w:sz w:val="36"/>
          <w:szCs w:val="36"/>
        </w:rPr>
        <w:t xml:space="preserve">B </w:t>
      </w:r>
      <w:proofErr w:type="gramStart"/>
      <w:r w:rsidR="00FF0163">
        <w:rPr>
          <w:rFonts w:ascii="Calibri" w:eastAsia="Calibri" w:hAnsi="Calibri" w:cs="Calibri"/>
          <w:b/>
          <w:sz w:val="36"/>
          <w:szCs w:val="36"/>
        </w:rPr>
        <w:t>3</w:t>
      </w:r>
      <w:r>
        <w:rPr>
          <w:rFonts w:ascii="Calibri" w:eastAsia="Calibri" w:hAnsi="Calibri" w:cs="Calibri"/>
          <w:b/>
          <w:sz w:val="36"/>
          <w:szCs w:val="36"/>
        </w:rPr>
        <w:t>.</w:t>
      </w:r>
      <w:r w:rsidR="00FF0163">
        <w:rPr>
          <w:rFonts w:ascii="Calibri" w:eastAsia="Calibri" w:hAnsi="Calibri" w:cs="Calibri"/>
          <w:b/>
          <w:sz w:val="36"/>
          <w:szCs w:val="36"/>
        </w:rPr>
        <w:t>S</w:t>
      </w:r>
      <w:r w:rsidR="004F64AA">
        <w:rPr>
          <w:rFonts w:ascii="Calibri" w:eastAsia="Calibri" w:hAnsi="Calibri" w:cs="Calibri"/>
          <w:b/>
          <w:sz w:val="36"/>
          <w:szCs w:val="36"/>
        </w:rPr>
        <w:t>TRUCTURE</w:t>
      </w:r>
      <w:proofErr w:type="gramEnd"/>
    </w:p>
    <w:p w14:paraId="14911D67" w14:textId="77777777" w:rsidR="00236BC3" w:rsidRDefault="00236BC3">
      <w:pPr>
        <w:spacing w:before="10" w:line="220" w:lineRule="exact"/>
        <w:rPr>
          <w:sz w:val="22"/>
          <w:szCs w:val="22"/>
        </w:rPr>
      </w:pPr>
    </w:p>
    <w:p w14:paraId="1E21A933" w14:textId="4BC6B470" w:rsidR="00236BC3" w:rsidRDefault="0061572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3.1 </w:t>
      </w:r>
      <w:proofErr w:type="spellStart"/>
      <w:r>
        <w:rPr>
          <w:rFonts w:ascii="Calibri" w:eastAsia="Calibri" w:hAnsi="Calibri" w:cs="Calibri"/>
          <w:b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 w:rsidR="004F64AA">
        <w:rPr>
          <w:rFonts w:ascii="Calibri" w:eastAsia="Calibri" w:hAnsi="Calibri" w:cs="Calibri"/>
          <w:b/>
          <w:spacing w:val="2"/>
          <w:sz w:val="24"/>
          <w:szCs w:val="24"/>
        </w:rPr>
        <w:t>Structure</w:t>
      </w:r>
    </w:p>
    <w:p w14:paraId="73D4DC0C" w14:textId="5BA1FDEB" w:rsidR="00236BC3" w:rsidRDefault="00FF55C1" w:rsidP="00F44D16">
      <w:pPr>
        <w:spacing w:before="43" w:line="275" w:lineRule="auto"/>
        <w:ind w:left="460" w:right="503"/>
        <w:jc w:val="both"/>
        <w:rPr>
          <w:rFonts w:ascii="Calibri" w:eastAsia="Calibri" w:hAnsi="Calibri" w:cs="Calibri"/>
          <w:sz w:val="24"/>
          <w:szCs w:val="24"/>
        </w:rPr>
      </w:pPr>
      <w:r w:rsidRPr="00FF55C1">
        <w:rPr>
          <w:rFonts w:ascii="Calibri" w:eastAsia="Calibri" w:hAnsi="Calibri" w:cs="Calibri"/>
          <w:sz w:val="24"/>
          <w:szCs w:val="24"/>
        </w:rPr>
        <w:t>Structure (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struktur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adalah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kumpulan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elemen-elemen data yang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digabungkan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menjadi</w:t>
      </w:r>
      <w:proofErr w:type="spellEnd"/>
      <w:r w:rsidR="00F44D1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satu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kesatuan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. Masing-masing elemen data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tersebut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dikenal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dengan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sebutan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field. Field</w:t>
      </w:r>
      <w:r w:rsidR="00F44D16">
        <w:rPr>
          <w:rFonts w:ascii="Calibri" w:eastAsia="Calibri" w:hAnsi="Calibri" w:cs="Calibri"/>
          <w:sz w:val="24"/>
          <w:szCs w:val="24"/>
        </w:rPr>
        <w:t xml:space="preserve"> </w:t>
      </w:r>
      <w:r w:rsidRPr="00FF55C1">
        <w:rPr>
          <w:rFonts w:ascii="Calibri" w:eastAsia="Calibri" w:hAnsi="Calibri" w:cs="Calibri"/>
          <w:sz w:val="24"/>
          <w:szCs w:val="24"/>
        </w:rPr>
        <w:t xml:space="preserve">data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tersebut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dapat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memiliki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tipe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data yang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sama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ataupun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berbeda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Walaupun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fieldfield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tersebut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berada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dalam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satu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kesatuan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, masing-masing field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tersebut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tetap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dapat</w:t>
      </w:r>
      <w:proofErr w:type="spellEnd"/>
      <w:r w:rsidR="00F44D1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F55C1">
        <w:rPr>
          <w:rFonts w:ascii="Calibri" w:eastAsia="Calibri" w:hAnsi="Calibri" w:cs="Calibri"/>
          <w:sz w:val="24"/>
          <w:szCs w:val="24"/>
        </w:rPr>
        <w:t>diakses</w:t>
      </w:r>
      <w:proofErr w:type="spellEnd"/>
      <w:r w:rsidRPr="00FF55C1">
        <w:rPr>
          <w:rFonts w:ascii="Calibri" w:eastAsia="Calibri" w:hAnsi="Calibri" w:cs="Calibri"/>
          <w:sz w:val="24"/>
          <w:szCs w:val="24"/>
        </w:rPr>
        <w:t xml:space="preserve"> secara individual. </w:t>
      </w:r>
    </w:p>
    <w:p w14:paraId="78A634A9" w14:textId="03501784" w:rsidR="00FF55C1" w:rsidRPr="009D1152" w:rsidRDefault="0061572A" w:rsidP="009D1152">
      <w:pPr>
        <w:spacing w:before="43" w:line="275" w:lineRule="auto"/>
        <w:ind w:left="142" w:right="503"/>
        <w:rPr>
          <w:rFonts w:ascii="Calibri" w:eastAsia="Calibri" w:hAnsi="Calibri" w:cs="Calibri"/>
          <w:b/>
          <w:bCs/>
          <w:sz w:val="24"/>
          <w:szCs w:val="24"/>
        </w:rPr>
      </w:pPr>
      <w:r w:rsidRPr="009D1152">
        <w:rPr>
          <w:rFonts w:ascii="Calibri" w:eastAsia="Calibri" w:hAnsi="Calibri" w:cs="Calibri"/>
          <w:b/>
          <w:bCs/>
          <w:sz w:val="24"/>
          <w:szCs w:val="24"/>
        </w:rPr>
        <w:t xml:space="preserve">3.2 </w:t>
      </w:r>
      <w:proofErr w:type="spellStart"/>
      <w:r w:rsidRPr="009D1152">
        <w:rPr>
          <w:rFonts w:ascii="Calibri" w:eastAsia="Calibri" w:hAnsi="Calibri" w:cs="Calibri"/>
          <w:b/>
          <w:bCs/>
          <w:sz w:val="24"/>
          <w:szCs w:val="24"/>
        </w:rPr>
        <w:t>Deklarasi</w:t>
      </w:r>
      <w:proofErr w:type="spellEnd"/>
      <w:r w:rsidRPr="009D1152">
        <w:rPr>
          <w:rFonts w:ascii="Calibri" w:eastAsia="Calibri" w:hAnsi="Calibri" w:cs="Calibri"/>
          <w:b/>
          <w:bCs/>
          <w:sz w:val="24"/>
          <w:szCs w:val="24"/>
        </w:rPr>
        <w:t xml:space="preserve"> Structure</w:t>
      </w:r>
    </w:p>
    <w:p w14:paraId="3459CE53" w14:textId="105A8D43" w:rsidR="00236BC3" w:rsidRDefault="009D1152" w:rsidP="00FF55C1">
      <w:pPr>
        <w:spacing w:before="43" w:line="275" w:lineRule="auto"/>
        <w:ind w:left="460" w:right="503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Bentuk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Umum</w:t>
      </w:r>
      <w:proofErr w:type="spellEnd"/>
      <w:r w:rsidR="00FF55C1"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 w:rsidR="00FF55C1">
        <w:rPr>
          <w:rFonts w:ascii="Calibri" w:eastAsia="Calibri" w:hAnsi="Calibri" w:cs="Calibri"/>
          <w:sz w:val="24"/>
          <w:szCs w:val="24"/>
        </w:rPr>
        <w:t xml:space="preserve"> </w:t>
      </w:r>
    </w:p>
    <w:p w14:paraId="0A575747" w14:textId="6535408F" w:rsidR="00E109E0" w:rsidRDefault="00FF55C1" w:rsidP="00E109E0">
      <w:pPr>
        <w:spacing w:before="43" w:line="275" w:lineRule="auto"/>
        <w:ind w:left="460" w:right="503"/>
        <w:rPr>
          <w:rFonts w:ascii="Calibri" w:eastAsia="Calibri" w:hAnsi="Calibri" w:cs="Calibri"/>
          <w:sz w:val="24"/>
          <w:szCs w:val="24"/>
        </w:rPr>
      </w:pPr>
      <w:r w:rsidRPr="00FF55C1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E260A95" wp14:editId="7470E668">
            <wp:extent cx="1775614" cy="876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D530" w14:textId="1689456B" w:rsidR="00FF55C1" w:rsidRDefault="00FF55C1" w:rsidP="00FF55C1">
      <w:pPr>
        <w:spacing w:before="43" w:line="275" w:lineRule="auto"/>
        <w:ind w:left="460" w:right="50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Contoh </w:t>
      </w:r>
      <w:proofErr w:type="spellStart"/>
      <w:r>
        <w:rPr>
          <w:rFonts w:ascii="Calibri" w:eastAsia="Calibri" w:hAnsi="Calibri" w:cs="Calibri"/>
          <w:sz w:val="24"/>
          <w:szCs w:val="24"/>
        </w:rPr>
        <w:t>deklasrasi</w:t>
      </w:r>
      <w:proofErr w:type="spellEnd"/>
      <w:r w:rsidR="00A25C3C">
        <w:rPr>
          <w:rFonts w:ascii="Calibri" w:eastAsia="Calibri" w:hAnsi="Calibri" w:cs="Calibri"/>
          <w:sz w:val="24"/>
          <w:szCs w:val="24"/>
        </w:rPr>
        <w:t xml:space="preserve"> structure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penggunaan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C9CAF1D" w14:textId="53BBE6F4" w:rsidR="00A25C3C" w:rsidRDefault="00FF55C1" w:rsidP="009D1152">
      <w:pPr>
        <w:spacing w:before="43" w:line="275" w:lineRule="auto"/>
        <w:ind w:left="460" w:right="503"/>
        <w:rPr>
          <w:rFonts w:ascii="Calibri" w:eastAsia="Calibri" w:hAnsi="Calibri" w:cs="Calibri"/>
          <w:sz w:val="24"/>
          <w:szCs w:val="24"/>
        </w:rPr>
      </w:pPr>
      <w:r w:rsidRPr="00FF55C1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587DCD1" wp14:editId="282F3776">
            <wp:extent cx="1577477" cy="96782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0644" w14:textId="77777777" w:rsidR="00E109E0" w:rsidRDefault="00E109E0" w:rsidP="009D1152">
      <w:pPr>
        <w:spacing w:before="43" w:line="275" w:lineRule="auto"/>
        <w:ind w:left="460" w:right="503"/>
        <w:rPr>
          <w:rFonts w:ascii="Calibri" w:eastAsia="Calibri" w:hAnsi="Calibri" w:cs="Calibri"/>
          <w:sz w:val="24"/>
          <w:szCs w:val="24"/>
        </w:rPr>
      </w:pPr>
    </w:p>
    <w:p w14:paraId="532FA359" w14:textId="3170E1AA" w:rsidR="00A25C3C" w:rsidRDefault="00A25C3C" w:rsidP="007E4208">
      <w:pPr>
        <w:spacing w:before="43" w:line="275" w:lineRule="auto"/>
        <w:ind w:left="460" w:right="50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Ada 2 </w:t>
      </w:r>
      <w:proofErr w:type="spellStart"/>
      <w:r>
        <w:rPr>
          <w:rFonts w:ascii="Calibri" w:eastAsia="Calibri" w:hAnsi="Calibri" w:cs="Calibri"/>
          <w:sz w:val="24"/>
          <w:szCs w:val="24"/>
        </w:rPr>
        <w:t>cara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61572A">
        <w:rPr>
          <w:rFonts w:ascii="Calibri" w:eastAsia="Calibri" w:hAnsi="Calibri" w:cs="Calibri"/>
          <w:sz w:val="24"/>
          <w:szCs w:val="24"/>
        </w:rPr>
        <w:t>deklarasi</w:t>
      </w:r>
      <w:proofErr w:type="spellEnd"/>
      <w:r w:rsidR="0061572A">
        <w:rPr>
          <w:rFonts w:ascii="Calibri" w:eastAsia="Calibri" w:hAnsi="Calibri" w:cs="Calibri"/>
          <w:sz w:val="24"/>
          <w:szCs w:val="24"/>
        </w:rPr>
        <w:t xml:space="preserve"> variable dengan </w:t>
      </w:r>
      <w:proofErr w:type="spellStart"/>
      <w:r w:rsidR="0061572A">
        <w:rPr>
          <w:rFonts w:ascii="Calibri" w:eastAsia="Calibri" w:hAnsi="Calibri" w:cs="Calibri"/>
          <w:sz w:val="24"/>
          <w:szCs w:val="24"/>
        </w:rPr>
        <w:t>tipe</w:t>
      </w:r>
      <w:proofErr w:type="spellEnd"/>
      <w:r w:rsidR="0061572A">
        <w:rPr>
          <w:rFonts w:ascii="Calibri" w:eastAsia="Calibri" w:hAnsi="Calibri" w:cs="Calibri"/>
          <w:sz w:val="24"/>
          <w:szCs w:val="24"/>
        </w:rPr>
        <w:t xml:space="preserve"> data </w:t>
      </w:r>
      <w:proofErr w:type="spellStart"/>
      <w:proofErr w:type="gramStart"/>
      <w:r w:rsidR="0061572A">
        <w:rPr>
          <w:rFonts w:ascii="Calibri" w:eastAsia="Calibri" w:hAnsi="Calibri" w:cs="Calibri"/>
          <w:sz w:val="24"/>
          <w:szCs w:val="24"/>
        </w:rPr>
        <w:t>Struct,Yaitu</w:t>
      </w:r>
      <w:proofErr w:type="spellEnd"/>
      <w:proofErr w:type="gramEnd"/>
      <w:r w:rsidR="0061572A">
        <w:rPr>
          <w:rFonts w:ascii="Calibri" w:eastAsia="Calibri" w:hAnsi="Calibri" w:cs="Calibri"/>
          <w:sz w:val="24"/>
          <w:szCs w:val="24"/>
        </w:rPr>
        <w:t xml:space="preserve"> :</w:t>
      </w:r>
    </w:p>
    <w:p w14:paraId="3B55750A" w14:textId="1B03B995" w:rsidR="0061572A" w:rsidRDefault="0061572A" w:rsidP="00E109E0">
      <w:pPr>
        <w:pStyle w:val="ListParagraph"/>
        <w:numPr>
          <w:ilvl w:val="0"/>
          <w:numId w:val="2"/>
        </w:numPr>
        <w:spacing w:before="43" w:line="275" w:lineRule="auto"/>
        <w:ind w:left="993" w:right="50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Secara Global </w:t>
      </w:r>
    </w:p>
    <w:p w14:paraId="0D064015" w14:textId="5726DBE5" w:rsidR="0061572A" w:rsidRDefault="0061572A" w:rsidP="0061572A">
      <w:pPr>
        <w:spacing w:before="43" w:line="275" w:lineRule="auto"/>
        <w:ind w:left="460" w:right="503"/>
        <w:rPr>
          <w:rFonts w:ascii="Calibri" w:eastAsia="Calibri" w:hAnsi="Calibri" w:cs="Calibri"/>
          <w:sz w:val="24"/>
          <w:szCs w:val="24"/>
        </w:rPr>
      </w:pPr>
      <w:r w:rsidRPr="0061572A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67B0E8D" wp14:editId="69EA28A9">
            <wp:extent cx="1478408" cy="117358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4041" w14:textId="08CECDBE" w:rsidR="0061572A" w:rsidRDefault="0061572A" w:rsidP="00E109E0">
      <w:pPr>
        <w:pStyle w:val="ListParagraph"/>
        <w:numPr>
          <w:ilvl w:val="0"/>
          <w:numId w:val="2"/>
        </w:numPr>
        <w:spacing w:before="43" w:line="275" w:lineRule="auto"/>
        <w:ind w:left="993" w:right="50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Secara </w:t>
      </w:r>
      <w:proofErr w:type="spellStart"/>
      <w:r>
        <w:rPr>
          <w:rFonts w:ascii="Calibri" w:eastAsia="Calibri" w:hAnsi="Calibri" w:cs="Calibri"/>
          <w:sz w:val="24"/>
          <w:szCs w:val="24"/>
        </w:rPr>
        <w:t>Lokal</w:t>
      </w:r>
      <w:proofErr w:type="spellEnd"/>
    </w:p>
    <w:p w14:paraId="706369EB" w14:textId="7D35C978" w:rsidR="00A25C3C" w:rsidRDefault="0061572A" w:rsidP="0061572A">
      <w:pPr>
        <w:spacing w:before="43" w:line="275" w:lineRule="auto"/>
        <w:ind w:left="460" w:right="503"/>
        <w:rPr>
          <w:rFonts w:ascii="Calibri" w:eastAsia="Calibri" w:hAnsi="Calibri" w:cs="Calibri"/>
          <w:sz w:val="24"/>
          <w:szCs w:val="24"/>
        </w:rPr>
      </w:pPr>
      <w:r w:rsidRPr="0061572A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3BF998B" wp14:editId="68721FAB">
            <wp:extent cx="1554615" cy="220999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13A6" w14:textId="659A6D63" w:rsidR="007E4208" w:rsidRDefault="007E4208" w:rsidP="007E4208">
      <w:pPr>
        <w:spacing w:before="43" w:line="275" w:lineRule="auto"/>
        <w:ind w:left="460" w:right="50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U</w:t>
      </w:r>
      <w:r w:rsidRPr="007E4208">
        <w:rPr>
          <w:rFonts w:ascii="Calibri" w:eastAsia="Calibri" w:hAnsi="Calibri" w:cs="Calibri"/>
          <w:sz w:val="24"/>
          <w:szCs w:val="24"/>
        </w:rPr>
        <w:t xml:space="preserve">ntuk </w:t>
      </w:r>
      <w:proofErr w:type="spellStart"/>
      <w:r w:rsidRPr="007E4208">
        <w:rPr>
          <w:rFonts w:ascii="Calibri" w:eastAsia="Calibri" w:hAnsi="Calibri" w:cs="Calibri"/>
          <w:sz w:val="24"/>
          <w:szCs w:val="24"/>
        </w:rPr>
        <w:t>pemanggilan</w:t>
      </w:r>
      <w:proofErr w:type="spellEnd"/>
      <w:r w:rsidRPr="007E4208">
        <w:rPr>
          <w:rFonts w:ascii="Calibri" w:eastAsia="Calibri" w:hAnsi="Calibri" w:cs="Calibri"/>
          <w:sz w:val="24"/>
          <w:szCs w:val="24"/>
        </w:rPr>
        <w:t xml:space="preserve"> field pada </w:t>
      </w:r>
      <w:proofErr w:type="spellStart"/>
      <w:r w:rsidRPr="007E4208">
        <w:rPr>
          <w:rFonts w:ascii="Calibri" w:eastAsia="Calibri" w:hAnsi="Calibri" w:cs="Calibri"/>
          <w:sz w:val="24"/>
          <w:szCs w:val="24"/>
        </w:rPr>
        <w:t>struktur</w:t>
      </w:r>
      <w:proofErr w:type="spellEnd"/>
      <w:r w:rsidRPr="007E4208">
        <w:rPr>
          <w:rFonts w:ascii="Calibri" w:eastAsia="Calibri" w:hAnsi="Calibri" w:cs="Calibri"/>
          <w:sz w:val="24"/>
          <w:szCs w:val="24"/>
        </w:rPr>
        <w:t xml:space="preserve"> dengan </w:t>
      </w:r>
      <w:proofErr w:type="spellStart"/>
      <w:r w:rsidRPr="007E4208">
        <w:rPr>
          <w:rFonts w:ascii="Calibri" w:eastAsia="Calibri" w:hAnsi="Calibri" w:cs="Calibri"/>
          <w:sz w:val="24"/>
          <w:szCs w:val="24"/>
        </w:rPr>
        <w:t>menambahkan</w:t>
      </w:r>
      <w:proofErr w:type="spellEnd"/>
      <w:r w:rsidRPr="007E420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E4208">
        <w:rPr>
          <w:rFonts w:ascii="Calibri" w:eastAsia="Calibri" w:hAnsi="Calibri" w:cs="Calibri"/>
          <w:sz w:val="24"/>
          <w:szCs w:val="24"/>
        </w:rPr>
        <w:t>simbol</w:t>
      </w:r>
      <w:proofErr w:type="spellEnd"/>
      <w:r w:rsidRPr="007E420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E4208">
        <w:rPr>
          <w:rFonts w:ascii="Calibri" w:eastAsia="Calibri" w:hAnsi="Calibri" w:cs="Calibri"/>
          <w:sz w:val="24"/>
          <w:szCs w:val="24"/>
        </w:rPr>
        <w:t>titik</w:t>
      </w:r>
      <w:proofErr w:type="spellEnd"/>
      <w:r w:rsidRPr="007E4208">
        <w:rPr>
          <w:rFonts w:ascii="Calibri" w:eastAsia="Calibri" w:hAnsi="Calibri" w:cs="Calibri"/>
          <w:sz w:val="24"/>
          <w:szCs w:val="24"/>
        </w:rPr>
        <w:t xml:space="preserve"> (.) </w:t>
      </w:r>
      <w:proofErr w:type="spellStart"/>
      <w:r w:rsidRPr="007E4208">
        <w:rPr>
          <w:rFonts w:ascii="Calibri" w:eastAsia="Calibri" w:hAnsi="Calibri" w:cs="Calibri"/>
          <w:sz w:val="24"/>
          <w:szCs w:val="24"/>
        </w:rPr>
        <w:t>misal</w:t>
      </w:r>
      <w:proofErr w:type="spellEnd"/>
      <w:r w:rsidRPr="007E4208">
        <w:rPr>
          <w:rFonts w:ascii="Calibri" w:eastAsia="Calibri" w:hAnsi="Calibri" w:cs="Calibri"/>
          <w:sz w:val="24"/>
          <w:szCs w:val="24"/>
        </w:rPr>
        <w:t xml:space="preserve"> ingin </w:t>
      </w:r>
      <w:proofErr w:type="spellStart"/>
      <w:r w:rsidRPr="007E4208">
        <w:rPr>
          <w:rFonts w:ascii="Calibri" w:eastAsia="Calibri" w:hAnsi="Calibri" w:cs="Calibri"/>
          <w:sz w:val="24"/>
          <w:szCs w:val="24"/>
        </w:rPr>
        <w:t>menampilkan</w:t>
      </w:r>
      <w:proofErr w:type="spellEnd"/>
      <w:r w:rsidRPr="007E420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E4208">
        <w:rPr>
          <w:rFonts w:ascii="Calibri" w:eastAsia="Calibri" w:hAnsi="Calibri" w:cs="Calibri"/>
          <w:sz w:val="24"/>
          <w:szCs w:val="24"/>
        </w:rPr>
        <w:t>nim</w:t>
      </w:r>
      <w:proofErr w:type="spellEnd"/>
      <w:r w:rsidRPr="007E420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E4208">
        <w:rPr>
          <w:rFonts w:ascii="Calibri" w:eastAsia="Calibri" w:hAnsi="Calibri" w:cs="Calibri"/>
          <w:sz w:val="24"/>
          <w:szCs w:val="24"/>
        </w:rPr>
        <w:t>mahasiswa</w:t>
      </w:r>
      <w:proofErr w:type="spellEnd"/>
      <w:r w:rsidRPr="007E4208"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proofErr w:type="gramStart"/>
      <w:r w:rsidRPr="007E4208">
        <w:rPr>
          <w:rFonts w:ascii="Calibri" w:eastAsia="Calibri" w:hAnsi="Calibri" w:cs="Calibri"/>
          <w:sz w:val="24"/>
          <w:szCs w:val="24"/>
        </w:rPr>
        <w:t>layar</w:t>
      </w:r>
      <w:proofErr w:type="spellEnd"/>
      <w:r w:rsidRPr="007E4208"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 w:rsidRPr="007E4208">
        <w:rPr>
          <w:rFonts w:ascii="Calibri" w:eastAsia="Calibri" w:hAnsi="Calibri" w:cs="Calibri"/>
          <w:sz w:val="24"/>
          <w:szCs w:val="24"/>
        </w:rPr>
        <w:tab/>
      </w:r>
    </w:p>
    <w:p w14:paraId="585F6A25" w14:textId="19343B0B" w:rsidR="00236BC3" w:rsidRPr="00A22CB2" w:rsidRDefault="003B1D3D" w:rsidP="00A22CB2">
      <w:pPr>
        <w:spacing w:before="43" w:line="275" w:lineRule="auto"/>
        <w:ind w:left="460" w:right="503"/>
        <w:rPr>
          <w:rFonts w:ascii="Calibri" w:eastAsia="Calibri" w:hAnsi="Calibri" w:cs="Calibri"/>
          <w:sz w:val="24"/>
          <w:szCs w:val="24"/>
        </w:rPr>
      </w:pPr>
      <w:r w:rsidRPr="003B1D3D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2DBEF8E" wp14:editId="2919FF04">
            <wp:extent cx="2046455" cy="2632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284" cy="2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1065" w14:textId="77777777" w:rsidR="00236BC3" w:rsidRDefault="00000000">
      <w:pPr>
        <w:ind w:left="460" w:right="754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</w:p>
    <w:p w14:paraId="7A39CBD5" w14:textId="77777777" w:rsidR="00A22CB2" w:rsidRDefault="00D9456B" w:rsidP="00A22CB2">
      <w:pPr>
        <w:spacing w:before="7"/>
        <w:rPr>
          <w:rFonts w:ascii="Calibri" w:eastAsia="Calibri" w:hAnsi="Calibri" w:cs="Calibri"/>
          <w:sz w:val="24"/>
          <w:szCs w:val="24"/>
        </w:rPr>
      </w:pPr>
      <w:r w:rsidRPr="00D9456B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25C24D1" wp14:editId="091927B9">
            <wp:extent cx="4703618" cy="472868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0643" cy="47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C4AC" w14:textId="11816D59" w:rsidR="00A22CB2" w:rsidRDefault="00A22CB2" w:rsidP="00A22CB2">
      <w:pPr>
        <w:spacing w:before="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pu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proofErr w:type="gram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</w:p>
    <w:p w14:paraId="2D4CA6DB" w14:textId="77777777" w:rsidR="001B5BFC" w:rsidRDefault="001B5BFC" w:rsidP="00A22CB2">
      <w:pPr>
        <w:spacing w:before="7"/>
        <w:rPr>
          <w:rFonts w:ascii="Calibri" w:eastAsia="Calibri" w:hAnsi="Calibri" w:cs="Calibri"/>
          <w:sz w:val="24"/>
          <w:szCs w:val="24"/>
        </w:rPr>
      </w:pPr>
    </w:p>
    <w:p w14:paraId="29B6A30D" w14:textId="70A9E9E3" w:rsidR="00D9456B" w:rsidRDefault="00A22CB2" w:rsidP="00A22CB2">
      <w:pPr>
        <w:ind w:left="460" w:right="7545"/>
        <w:jc w:val="both"/>
        <w:rPr>
          <w:rFonts w:ascii="Calibri" w:eastAsia="Calibri" w:hAnsi="Calibri" w:cs="Calibri"/>
          <w:sz w:val="24"/>
          <w:szCs w:val="24"/>
        </w:rPr>
      </w:pPr>
      <w:r w:rsidRPr="00D22A61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050E246" wp14:editId="0B0989AE">
            <wp:extent cx="4371109" cy="22124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601" cy="22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D161" w14:textId="07F382DA" w:rsidR="00D435A8" w:rsidRDefault="00D435A8" w:rsidP="00D435A8">
      <w:pPr>
        <w:ind w:right="7545"/>
        <w:jc w:val="both"/>
        <w:rPr>
          <w:rFonts w:ascii="Calibri" w:eastAsia="Calibri" w:hAnsi="Calibri" w:cs="Calibri"/>
          <w:sz w:val="24"/>
          <w:szCs w:val="24"/>
        </w:rPr>
      </w:pPr>
    </w:p>
    <w:p w14:paraId="23EF8B60" w14:textId="77777777" w:rsidR="00D435A8" w:rsidRDefault="00D435A8" w:rsidP="00D435A8">
      <w:pPr>
        <w:ind w:right="7545"/>
        <w:jc w:val="both"/>
        <w:rPr>
          <w:rFonts w:ascii="Calibri" w:eastAsia="Calibri" w:hAnsi="Calibri" w:cs="Calibri"/>
          <w:sz w:val="24"/>
          <w:szCs w:val="24"/>
        </w:rPr>
      </w:pPr>
    </w:p>
    <w:p w14:paraId="37917863" w14:textId="77777777" w:rsidR="00D435A8" w:rsidRDefault="00D435A8" w:rsidP="00A22CB2">
      <w:pPr>
        <w:ind w:left="460" w:right="7545"/>
        <w:jc w:val="both"/>
        <w:rPr>
          <w:rFonts w:ascii="Calibri" w:eastAsia="Calibri" w:hAnsi="Calibri" w:cs="Calibri"/>
          <w:sz w:val="24"/>
          <w:szCs w:val="24"/>
        </w:rPr>
      </w:pPr>
    </w:p>
    <w:p w14:paraId="5FCEF701" w14:textId="4CCEDBF0" w:rsidR="001B5BFC" w:rsidRDefault="001B5BFC" w:rsidP="00D435A8">
      <w:pPr>
        <w:spacing w:before="43" w:line="275" w:lineRule="auto"/>
        <w:ind w:right="503"/>
        <w:rPr>
          <w:rFonts w:ascii="Calibri" w:eastAsia="Calibri" w:hAnsi="Calibri" w:cs="Calibri"/>
          <w:b/>
          <w:bCs/>
          <w:sz w:val="24"/>
          <w:szCs w:val="24"/>
        </w:rPr>
      </w:pPr>
      <w:r w:rsidRPr="009D1152">
        <w:rPr>
          <w:rFonts w:ascii="Calibri" w:eastAsia="Calibri" w:hAnsi="Calibri" w:cs="Calibri"/>
          <w:b/>
          <w:bCs/>
          <w:sz w:val="24"/>
          <w:szCs w:val="24"/>
        </w:rPr>
        <w:lastRenderedPageBreak/>
        <w:t>3.</w:t>
      </w:r>
      <w:r w:rsidR="000A16C2">
        <w:rPr>
          <w:rFonts w:ascii="Calibri" w:eastAsia="Calibri" w:hAnsi="Calibri" w:cs="Calibri"/>
          <w:b/>
          <w:bCs/>
          <w:sz w:val="24"/>
          <w:szCs w:val="24"/>
        </w:rPr>
        <w:t>3</w:t>
      </w:r>
      <w:r w:rsidRPr="009D1152">
        <w:rPr>
          <w:rFonts w:ascii="Calibri" w:eastAsia="Calibri" w:hAnsi="Calibri" w:cs="Calibri"/>
          <w:b/>
          <w:bCs/>
          <w:sz w:val="24"/>
          <w:szCs w:val="24"/>
        </w:rPr>
        <w:t xml:space="preserve"> Structure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D</w:t>
      </w:r>
      <w:r w:rsidR="00D435A8">
        <w:rPr>
          <w:rFonts w:ascii="Calibri" w:eastAsia="Calibri" w:hAnsi="Calibri" w:cs="Calibri"/>
          <w:b/>
          <w:bCs/>
          <w:sz w:val="24"/>
          <w:szCs w:val="24"/>
        </w:rPr>
        <w:t>idalam</w:t>
      </w:r>
      <w:proofErr w:type="spellEnd"/>
      <w:r w:rsidR="00D435A8">
        <w:rPr>
          <w:rFonts w:ascii="Calibri" w:eastAsia="Calibri" w:hAnsi="Calibri" w:cs="Calibri"/>
          <w:b/>
          <w:bCs/>
          <w:sz w:val="24"/>
          <w:szCs w:val="24"/>
        </w:rPr>
        <w:t xml:space="preserve"> Structure</w:t>
      </w:r>
    </w:p>
    <w:p w14:paraId="58D1ED85" w14:textId="55795332" w:rsidR="00E12B10" w:rsidRDefault="00CF1295" w:rsidP="00CF1295">
      <w:pPr>
        <w:spacing w:before="43" w:line="275" w:lineRule="auto"/>
        <w:ind w:left="426" w:right="50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Ada 2 </w:t>
      </w:r>
      <w:proofErr w:type="spellStart"/>
      <w:r>
        <w:rPr>
          <w:rFonts w:ascii="Calibri" w:eastAsia="Calibri" w:hAnsi="Calibri" w:cs="Calibri"/>
          <w:sz w:val="24"/>
          <w:szCs w:val="24"/>
        </w:rPr>
        <w:t>cara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memasukan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</w:t>
      </w:r>
      <w:r w:rsidR="00E12B10">
        <w:rPr>
          <w:rFonts w:ascii="Calibri" w:eastAsia="Calibri" w:hAnsi="Calibri" w:cs="Calibri"/>
          <w:sz w:val="24"/>
          <w:szCs w:val="24"/>
        </w:rPr>
        <w:t>tructure juga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12B10">
        <w:rPr>
          <w:rFonts w:ascii="Calibri" w:eastAsia="Calibri" w:hAnsi="Calibri" w:cs="Calibri"/>
          <w:sz w:val="24"/>
          <w:szCs w:val="24"/>
        </w:rPr>
        <w:t>kedalam</w:t>
      </w:r>
      <w:proofErr w:type="spellEnd"/>
      <w:r w:rsidR="00E12B1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 w:rsidR="00E12B10">
        <w:rPr>
          <w:rFonts w:ascii="Calibri" w:eastAsia="Calibri" w:hAnsi="Calibri" w:cs="Calibri"/>
          <w:sz w:val="24"/>
          <w:szCs w:val="24"/>
        </w:rPr>
        <w:t>tructure</w:t>
      </w:r>
      <w:r>
        <w:rPr>
          <w:rFonts w:ascii="Calibri" w:eastAsia="Calibri" w:hAnsi="Calibri" w:cs="Calibri"/>
          <w:sz w:val="24"/>
          <w:szCs w:val="24"/>
        </w:rPr>
        <w:t xml:space="preserve"> lain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yaitu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</w:p>
    <w:p w14:paraId="2A7991BD" w14:textId="65590641" w:rsidR="00CF1295" w:rsidRDefault="00CF1295" w:rsidP="00CF1295">
      <w:pPr>
        <w:pStyle w:val="ListParagraph"/>
        <w:numPr>
          <w:ilvl w:val="0"/>
          <w:numId w:val="3"/>
        </w:numPr>
        <w:spacing w:before="43" w:line="275" w:lineRule="auto"/>
        <w:ind w:right="503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Membuatnya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secara langsung </w:t>
      </w:r>
      <w:proofErr w:type="spellStart"/>
      <w:r>
        <w:rPr>
          <w:rFonts w:ascii="Calibri" w:eastAsia="Calibri" w:hAnsi="Calibri" w:cs="Calibri"/>
          <w:sz w:val="24"/>
          <w:szCs w:val="24"/>
        </w:rPr>
        <w:t>didalam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structurenya</w:t>
      </w:r>
      <w:proofErr w:type="spellEnd"/>
    </w:p>
    <w:p w14:paraId="4478F429" w14:textId="0A21E1A3" w:rsidR="00CF1295" w:rsidRDefault="006F1E4F" w:rsidP="00CF1295">
      <w:pPr>
        <w:spacing w:before="43" w:line="275" w:lineRule="auto"/>
        <w:ind w:left="426" w:right="503"/>
        <w:rPr>
          <w:rFonts w:ascii="Calibri" w:eastAsia="Calibri" w:hAnsi="Calibri" w:cs="Calibri"/>
          <w:sz w:val="24"/>
          <w:szCs w:val="24"/>
        </w:rPr>
      </w:pPr>
      <w:r w:rsidRPr="006F1E4F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5474542" wp14:editId="1A38A515">
            <wp:extent cx="2415749" cy="160795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E23B" w14:textId="0F4233C1" w:rsidR="00CF1295" w:rsidRDefault="00CF1295" w:rsidP="00CF1295">
      <w:pPr>
        <w:pStyle w:val="ListParagraph"/>
        <w:numPr>
          <w:ilvl w:val="0"/>
          <w:numId w:val="3"/>
        </w:numPr>
        <w:spacing w:before="43" w:line="275" w:lineRule="auto"/>
        <w:ind w:right="50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Hanya </w:t>
      </w:r>
      <w:proofErr w:type="spellStart"/>
      <w:r>
        <w:rPr>
          <w:rFonts w:ascii="Calibri" w:eastAsia="Calibri" w:hAnsi="Calibri" w:cs="Calibri"/>
          <w:sz w:val="24"/>
          <w:szCs w:val="24"/>
        </w:rPr>
        <w:t>mendeklarasikan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Structurenya</w:t>
      </w:r>
      <w:proofErr w:type="spellEnd"/>
      <w:r w:rsidR="004931A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4931A2">
        <w:rPr>
          <w:rFonts w:ascii="Calibri" w:eastAsia="Calibri" w:hAnsi="Calibri" w:cs="Calibri"/>
          <w:sz w:val="24"/>
          <w:szCs w:val="24"/>
        </w:rPr>
        <w:t>menjadi</w:t>
      </w:r>
      <w:proofErr w:type="spellEnd"/>
      <w:r w:rsidR="004931A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4931A2">
        <w:rPr>
          <w:rFonts w:ascii="Calibri" w:eastAsia="Calibri" w:hAnsi="Calibri" w:cs="Calibri"/>
          <w:sz w:val="24"/>
          <w:szCs w:val="24"/>
        </w:rPr>
        <w:t>Variabel</w:t>
      </w:r>
      <w:proofErr w:type="spellEnd"/>
      <w:r w:rsidR="004931A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4931A2">
        <w:rPr>
          <w:rFonts w:ascii="Calibri" w:eastAsia="Calibri" w:hAnsi="Calibri" w:cs="Calibri"/>
          <w:sz w:val="24"/>
          <w:szCs w:val="24"/>
        </w:rPr>
        <w:t>didalam</w:t>
      </w:r>
      <w:proofErr w:type="spellEnd"/>
      <w:r w:rsidR="004931A2">
        <w:rPr>
          <w:rFonts w:ascii="Calibri" w:eastAsia="Calibri" w:hAnsi="Calibri" w:cs="Calibri"/>
          <w:sz w:val="24"/>
          <w:szCs w:val="24"/>
        </w:rPr>
        <w:t xml:space="preserve"> Structure lain</w:t>
      </w:r>
    </w:p>
    <w:p w14:paraId="79C82E3A" w14:textId="60DFBC49" w:rsidR="005A5207" w:rsidRDefault="006F1E4F" w:rsidP="005A5207">
      <w:pPr>
        <w:spacing w:before="43" w:line="275" w:lineRule="auto"/>
        <w:ind w:left="426" w:right="503"/>
        <w:rPr>
          <w:rFonts w:ascii="Calibri" w:eastAsia="Calibri" w:hAnsi="Calibri" w:cs="Calibri"/>
          <w:sz w:val="24"/>
          <w:szCs w:val="24"/>
        </w:rPr>
      </w:pPr>
      <w:r w:rsidRPr="006F1E4F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37C8833" wp14:editId="1B81E29F">
            <wp:extent cx="2484335" cy="1851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C266" w14:textId="1FCB6E0B" w:rsidR="005A5207" w:rsidRDefault="005A5207" w:rsidP="005A5207">
      <w:pPr>
        <w:spacing w:before="43" w:line="275" w:lineRule="auto"/>
        <w:ind w:left="426" w:right="50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</w:t>
      </w:r>
      <w:proofErr w:type="spellStart"/>
      <w:r>
        <w:rPr>
          <w:rFonts w:ascii="Calibri" w:eastAsia="Calibri" w:hAnsi="Calibri" w:cs="Calibri"/>
          <w:sz w:val="24"/>
          <w:szCs w:val="24"/>
        </w:rPr>
        <w:t>Memanggil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Field </w:t>
      </w:r>
      <w:proofErr w:type="spellStart"/>
      <w:r>
        <w:rPr>
          <w:rFonts w:ascii="Calibri" w:eastAsia="Calibri" w:hAnsi="Calibri" w:cs="Calibri"/>
          <w:sz w:val="24"/>
          <w:szCs w:val="24"/>
        </w:rPr>
        <w:t>struktur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didalam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struktur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caranya </w:t>
      </w:r>
      <w:proofErr w:type="spellStart"/>
      <w:r>
        <w:rPr>
          <w:rFonts w:ascii="Calibri" w:eastAsia="Calibri" w:hAnsi="Calibri" w:cs="Calibri"/>
          <w:sz w:val="24"/>
          <w:szCs w:val="24"/>
        </w:rPr>
        <w:t>sama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dengan </w:t>
      </w:r>
      <w:proofErr w:type="spellStart"/>
      <w:r>
        <w:rPr>
          <w:rFonts w:ascii="Calibri" w:eastAsia="Calibri" w:hAnsi="Calibri" w:cs="Calibri"/>
          <w:sz w:val="24"/>
          <w:szCs w:val="24"/>
        </w:rPr>
        <w:t>menambahkan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titik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(.) nanti </w:t>
      </w:r>
      <w:proofErr w:type="spellStart"/>
      <w:r>
        <w:rPr>
          <w:rFonts w:ascii="Calibri" w:eastAsia="Calibri" w:hAnsi="Calibri" w:cs="Calibri"/>
          <w:sz w:val="24"/>
          <w:szCs w:val="24"/>
        </w:rPr>
        <w:t>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tampil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variable </w:t>
      </w:r>
      <w:proofErr w:type="spellStart"/>
      <w:r>
        <w:rPr>
          <w:rFonts w:ascii="Calibri" w:eastAsia="Calibri" w:hAnsi="Calibri" w:cs="Calibri"/>
          <w:sz w:val="24"/>
          <w:szCs w:val="24"/>
        </w:rPr>
        <w:t>strukturnya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lalu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panggil</w:t>
      </w:r>
      <w:proofErr w:type="spellEnd"/>
      <w:r w:rsidR="006F1E4F">
        <w:rPr>
          <w:rFonts w:ascii="Calibri" w:eastAsia="Calibri" w:hAnsi="Calibri" w:cs="Calibri"/>
          <w:sz w:val="24"/>
          <w:szCs w:val="24"/>
        </w:rPr>
        <w:t xml:space="preserve"> lagi</w:t>
      </w:r>
      <w:r>
        <w:rPr>
          <w:rFonts w:ascii="Calibri" w:eastAsia="Calibri" w:hAnsi="Calibri" w:cs="Calibri"/>
          <w:sz w:val="24"/>
          <w:szCs w:val="24"/>
        </w:rPr>
        <w:t xml:space="preserve"> dengan </w:t>
      </w:r>
      <w:proofErr w:type="spellStart"/>
      <w:r>
        <w:rPr>
          <w:rFonts w:ascii="Calibri" w:eastAsia="Calibri" w:hAnsi="Calibri" w:cs="Calibri"/>
          <w:sz w:val="24"/>
          <w:szCs w:val="24"/>
        </w:rPr>
        <w:t>titik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(.)</w:t>
      </w:r>
    </w:p>
    <w:p w14:paraId="4C40C2E4" w14:textId="13D14A74" w:rsidR="00830AAE" w:rsidRDefault="00DA0F1E" w:rsidP="00EA58F9">
      <w:pPr>
        <w:spacing w:before="43" w:line="275" w:lineRule="auto"/>
        <w:ind w:left="426" w:right="503"/>
        <w:rPr>
          <w:rFonts w:ascii="Calibri" w:eastAsia="Calibri" w:hAnsi="Calibri" w:cs="Calibri"/>
          <w:sz w:val="24"/>
          <w:szCs w:val="24"/>
        </w:rPr>
      </w:pPr>
      <w:r w:rsidRPr="00DA0F1E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A58B846" wp14:editId="1E26E418">
            <wp:extent cx="3174023" cy="2286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0421" cy="2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05A0" w14:textId="77777777" w:rsidR="00255ED0" w:rsidRDefault="00255ED0" w:rsidP="00EA58F9">
      <w:pPr>
        <w:spacing w:before="43" w:line="275" w:lineRule="auto"/>
        <w:ind w:left="426" w:right="503"/>
        <w:rPr>
          <w:rFonts w:ascii="Calibri" w:eastAsia="Calibri" w:hAnsi="Calibri" w:cs="Calibri"/>
          <w:sz w:val="24"/>
          <w:szCs w:val="24"/>
        </w:rPr>
      </w:pPr>
    </w:p>
    <w:p w14:paraId="49B2BE76" w14:textId="37A32B3E" w:rsidR="00DA0F1E" w:rsidRDefault="00DA0F1E" w:rsidP="00DA0F1E">
      <w:pPr>
        <w:spacing w:before="43" w:line="275" w:lineRule="auto"/>
        <w:ind w:right="503"/>
        <w:rPr>
          <w:rFonts w:ascii="Calibri" w:eastAsia="Calibri" w:hAnsi="Calibri" w:cs="Calibri"/>
          <w:b/>
          <w:bCs/>
          <w:sz w:val="24"/>
          <w:szCs w:val="24"/>
        </w:rPr>
      </w:pPr>
      <w:r w:rsidRPr="009D1152">
        <w:rPr>
          <w:rFonts w:ascii="Calibri" w:eastAsia="Calibri" w:hAnsi="Calibri" w:cs="Calibri"/>
          <w:b/>
          <w:bCs/>
          <w:sz w:val="24"/>
          <w:szCs w:val="24"/>
        </w:rPr>
        <w:t>3.</w:t>
      </w:r>
      <w:r w:rsidR="008056A4">
        <w:rPr>
          <w:rFonts w:ascii="Calibri" w:eastAsia="Calibri" w:hAnsi="Calibri" w:cs="Calibri"/>
          <w:b/>
          <w:bCs/>
          <w:sz w:val="24"/>
          <w:szCs w:val="24"/>
        </w:rPr>
        <w:t>4</w:t>
      </w:r>
      <w:r w:rsidRPr="009D1152">
        <w:rPr>
          <w:rFonts w:ascii="Calibri" w:eastAsia="Calibri" w:hAnsi="Calibri" w:cs="Calibri"/>
          <w:b/>
          <w:bCs/>
          <w:sz w:val="24"/>
          <w:szCs w:val="24"/>
        </w:rPr>
        <w:t xml:space="preserve"> Structure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Dengan Array</w:t>
      </w:r>
    </w:p>
    <w:p w14:paraId="7306F8DF" w14:textId="4631F2B7" w:rsidR="005F53E6" w:rsidRDefault="005F53E6" w:rsidP="005F53E6">
      <w:pPr>
        <w:spacing w:before="43" w:line="275" w:lineRule="auto"/>
        <w:ind w:left="426" w:right="50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Struct </w:t>
      </w:r>
      <w:proofErr w:type="spellStart"/>
      <w:r>
        <w:rPr>
          <w:rFonts w:ascii="Calibri" w:eastAsia="Calibri" w:hAnsi="Calibri" w:cs="Calibri"/>
          <w:sz w:val="24"/>
          <w:szCs w:val="24"/>
        </w:rPr>
        <w:t>bisa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ditampung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kedalam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array,dengan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begini </w:t>
      </w: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menyimpan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CD5867">
        <w:rPr>
          <w:rFonts w:ascii="Calibri" w:eastAsia="Calibri" w:hAnsi="Calibri" w:cs="Calibri"/>
          <w:sz w:val="24"/>
          <w:szCs w:val="24"/>
        </w:rPr>
        <w:t>banyak</w:t>
      </w:r>
      <w:proofErr w:type="spellEnd"/>
      <w:r w:rsidR="00CD5867">
        <w:rPr>
          <w:rFonts w:ascii="Calibri" w:eastAsia="Calibri" w:hAnsi="Calibri" w:cs="Calibri"/>
          <w:sz w:val="24"/>
          <w:szCs w:val="24"/>
        </w:rPr>
        <w:t xml:space="preserve"> data</w:t>
      </w:r>
      <w:r>
        <w:rPr>
          <w:rFonts w:ascii="Calibri" w:eastAsia="Calibri" w:hAnsi="Calibri" w:cs="Calibri"/>
          <w:sz w:val="24"/>
          <w:szCs w:val="24"/>
        </w:rPr>
        <w:t xml:space="preserve"> dengan </w:t>
      </w:r>
      <w:proofErr w:type="spellStart"/>
      <w:r>
        <w:rPr>
          <w:rFonts w:ascii="Calibri" w:eastAsia="Calibri" w:hAnsi="Calibri" w:cs="Calibri"/>
          <w:sz w:val="24"/>
          <w:szCs w:val="24"/>
        </w:rPr>
        <w:t>tipe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 yang </w:t>
      </w:r>
      <w:proofErr w:type="spellStart"/>
      <w:r>
        <w:rPr>
          <w:rFonts w:ascii="Calibri" w:eastAsia="Calibri" w:hAnsi="Calibri" w:cs="Calibri"/>
          <w:sz w:val="24"/>
          <w:szCs w:val="24"/>
        </w:rPr>
        <w:t>berbeda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539284E" w14:textId="1441D171" w:rsidR="002568E1" w:rsidRPr="005F53E6" w:rsidRDefault="002568E1" w:rsidP="005F53E6">
      <w:pPr>
        <w:spacing w:before="43" w:line="275" w:lineRule="auto"/>
        <w:ind w:left="426" w:right="503"/>
        <w:rPr>
          <w:rFonts w:ascii="Calibri" w:eastAsia="Calibri" w:hAnsi="Calibri" w:cs="Calibri"/>
          <w:sz w:val="24"/>
          <w:szCs w:val="24"/>
        </w:rPr>
      </w:pPr>
      <w:r w:rsidRPr="002568E1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C0CA628" wp14:editId="4C4F18A8">
            <wp:extent cx="2751058" cy="20651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A5F7" w14:textId="51E55746" w:rsidR="00DA0F1E" w:rsidRDefault="00DA0F1E" w:rsidP="00DA0F1E">
      <w:pPr>
        <w:spacing w:before="43" w:line="275" w:lineRule="auto"/>
        <w:ind w:right="503"/>
        <w:rPr>
          <w:rFonts w:ascii="Calibri" w:eastAsia="Calibri" w:hAnsi="Calibri" w:cs="Calibri"/>
          <w:sz w:val="24"/>
          <w:szCs w:val="24"/>
        </w:rPr>
      </w:pPr>
    </w:p>
    <w:p w14:paraId="44C474E7" w14:textId="373EC1E3" w:rsidR="00CF1295" w:rsidRDefault="00CF1295" w:rsidP="00CF1295">
      <w:pPr>
        <w:spacing w:before="43" w:line="275" w:lineRule="auto"/>
        <w:ind w:left="426" w:right="503"/>
        <w:rPr>
          <w:rFonts w:ascii="Calibri" w:eastAsia="Calibri" w:hAnsi="Calibri" w:cs="Calibri"/>
          <w:sz w:val="24"/>
          <w:szCs w:val="24"/>
        </w:rPr>
      </w:pPr>
    </w:p>
    <w:p w14:paraId="7DA0F77B" w14:textId="63118B7A" w:rsidR="00255ED0" w:rsidRDefault="00255ED0" w:rsidP="00CF1295">
      <w:pPr>
        <w:spacing w:before="43" w:line="275" w:lineRule="auto"/>
        <w:ind w:left="426" w:right="50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Contoh Program </w:t>
      </w:r>
      <w:proofErr w:type="gramStart"/>
      <w:r>
        <w:rPr>
          <w:rFonts w:ascii="Calibri" w:eastAsia="Calibri" w:hAnsi="Calibri" w:cs="Calibri"/>
          <w:sz w:val="24"/>
          <w:szCs w:val="24"/>
        </w:rPr>
        <w:t>2</w:t>
      </w:r>
      <w:r w:rsidR="00C3022B"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</w:p>
    <w:p w14:paraId="4A4A33B8" w14:textId="6B9BE571" w:rsidR="00C3022B" w:rsidRPr="00CF1295" w:rsidRDefault="00C3022B" w:rsidP="00CF1295">
      <w:pPr>
        <w:spacing w:before="43" w:line="275" w:lineRule="auto"/>
        <w:ind w:left="426" w:right="503"/>
        <w:rPr>
          <w:rFonts w:ascii="Calibri" w:eastAsia="Calibri" w:hAnsi="Calibri" w:cs="Calibri"/>
          <w:sz w:val="24"/>
          <w:szCs w:val="24"/>
        </w:rPr>
      </w:pPr>
      <w:r w:rsidRPr="00C3022B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6BE1337" wp14:editId="54F405DD">
            <wp:extent cx="3985605" cy="415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2DBF" w14:textId="346DFA2A" w:rsidR="00D435A8" w:rsidRDefault="00474D1C" w:rsidP="001B5BFC">
      <w:pPr>
        <w:spacing w:before="43" w:line="275" w:lineRule="auto"/>
        <w:ind w:left="142" w:right="503"/>
        <w:rPr>
          <w:rFonts w:ascii="Calibri" w:eastAsia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Output :</w:t>
      </w:r>
      <w:proofErr w:type="gramEnd"/>
    </w:p>
    <w:p w14:paraId="7A22FBD0" w14:textId="77D0FA84" w:rsidR="00474D1C" w:rsidRPr="00474D1C" w:rsidRDefault="00474D1C" w:rsidP="001B5BFC">
      <w:pPr>
        <w:spacing w:before="43" w:line="275" w:lineRule="auto"/>
        <w:ind w:left="142" w:right="503"/>
        <w:rPr>
          <w:rFonts w:ascii="Calibri" w:eastAsia="Calibri" w:hAnsi="Calibri" w:cs="Calibri"/>
          <w:sz w:val="24"/>
          <w:szCs w:val="24"/>
        </w:rPr>
      </w:pPr>
      <w:r w:rsidRPr="00474D1C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7279091" wp14:editId="06A5C23E">
            <wp:extent cx="2312502" cy="3609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7034" cy="36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ECF9" w14:textId="6152A8F0" w:rsidR="00F44D16" w:rsidRDefault="00F44D16" w:rsidP="00474D1C">
      <w:pPr>
        <w:ind w:right="7545"/>
        <w:jc w:val="both"/>
        <w:rPr>
          <w:rFonts w:ascii="Calibri" w:eastAsia="Calibri" w:hAnsi="Calibri" w:cs="Calibri"/>
          <w:sz w:val="24"/>
          <w:szCs w:val="24"/>
        </w:rPr>
        <w:sectPr w:rsidR="00F44D16">
          <w:pgSz w:w="12240" w:h="15840"/>
          <w:pgMar w:top="1420" w:right="1320" w:bottom="280" w:left="98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br/>
      </w:r>
    </w:p>
    <w:p w14:paraId="2207987D" w14:textId="77777777" w:rsidR="00340A69" w:rsidRPr="00340A69" w:rsidRDefault="00340A69" w:rsidP="00340A6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LATIHAN:</w:t>
      </w:r>
      <w:r>
        <w:rPr>
          <w:rFonts w:ascii="Calibri" w:eastAsia="Calibri" w:hAnsi="Calibri" w:cs="Calibri"/>
          <w:sz w:val="24"/>
          <w:szCs w:val="24"/>
        </w:rPr>
        <w:br/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Buatlah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Struct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untuk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data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nilai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dari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mahasiswa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terdiri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dari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340A69">
        <w:rPr>
          <w:rFonts w:ascii="Calibri" w:eastAsia="Calibri" w:hAnsi="Calibri" w:cs="Calibri"/>
          <w:sz w:val="24"/>
          <w:szCs w:val="24"/>
        </w:rPr>
        <w:t>NPM,Nama</w:t>
      </w:r>
      <w:proofErr w:type="gramEnd"/>
      <w:r w:rsidRPr="00340A69">
        <w:rPr>
          <w:rFonts w:ascii="Calibri" w:eastAsia="Calibri" w:hAnsi="Calibri" w:cs="Calibri"/>
          <w:sz w:val="24"/>
          <w:szCs w:val="24"/>
        </w:rPr>
        <w:t>,Nilai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Absen,Nilai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Tugas,Nilai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UTS,Nilai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UAS,Nilai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Akhir,dan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Nilai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Huruf</w:t>
      </w:r>
      <w:proofErr w:type="spellEnd"/>
    </w:p>
    <w:p w14:paraId="1871CAB4" w14:textId="77777777" w:rsidR="00340A69" w:rsidRPr="00340A69" w:rsidRDefault="00340A69" w:rsidP="00340A69">
      <w:p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340A69">
        <w:rPr>
          <w:rFonts w:ascii="Calibri" w:eastAsia="Calibri" w:hAnsi="Calibri" w:cs="Calibri"/>
          <w:sz w:val="24"/>
          <w:szCs w:val="24"/>
        </w:rPr>
        <w:t>Ketentuan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</w:p>
    <w:p w14:paraId="607A2651" w14:textId="1D92A2FF" w:rsidR="00340A69" w:rsidRPr="00340A69" w:rsidRDefault="00340A69" w:rsidP="00340A6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340A69">
        <w:rPr>
          <w:rFonts w:ascii="Calibri" w:eastAsia="Calibri" w:hAnsi="Calibri" w:cs="Calibri"/>
          <w:sz w:val="24"/>
          <w:szCs w:val="24"/>
        </w:rPr>
        <w:t xml:space="preserve">Program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Memiliki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2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Buah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Struct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yaitu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struct Mahasiswa dan Nilai</w:t>
      </w:r>
    </w:p>
    <w:p w14:paraId="491CE3D7" w14:textId="7866F302" w:rsidR="00340A69" w:rsidRPr="00340A69" w:rsidRDefault="00340A69" w:rsidP="00340A6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340A69">
        <w:rPr>
          <w:rFonts w:ascii="Calibri" w:eastAsia="Calibri" w:hAnsi="Calibri" w:cs="Calibri"/>
          <w:sz w:val="24"/>
          <w:szCs w:val="24"/>
        </w:rPr>
        <w:t>Jumlah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data yang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diinput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dinamis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disimpan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dengan </w:t>
      </w:r>
      <w:proofErr w:type="gramStart"/>
      <w:r w:rsidRPr="00170A2F">
        <w:rPr>
          <w:rFonts w:ascii="Calibri" w:eastAsia="Calibri" w:hAnsi="Calibri" w:cs="Calibri"/>
          <w:b/>
          <w:bCs/>
          <w:sz w:val="24"/>
          <w:szCs w:val="24"/>
        </w:rPr>
        <w:t>ARRAY</w:t>
      </w:r>
      <w:r w:rsidRPr="00340A69"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 w:rsidRPr="00340A69">
        <w:rPr>
          <w:rFonts w:ascii="Calibri" w:eastAsia="Calibri" w:hAnsi="Calibri" w:cs="Calibri"/>
          <w:sz w:val="24"/>
          <w:szCs w:val="24"/>
        </w:rPr>
        <w:t>maks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20 Mahasiswa)</w:t>
      </w:r>
    </w:p>
    <w:p w14:paraId="745D96F4" w14:textId="2D48038F" w:rsidR="00340A69" w:rsidRPr="00340A69" w:rsidRDefault="00340A69" w:rsidP="00340A6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340A69">
        <w:rPr>
          <w:rFonts w:ascii="Calibri" w:eastAsia="Calibri" w:hAnsi="Calibri" w:cs="Calibri"/>
          <w:sz w:val="24"/>
          <w:szCs w:val="24"/>
        </w:rPr>
        <w:t xml:space="preserve">Menu Program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Meliputi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CRUD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yaitu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</w:t>
      </w:r>
    </w:p>
    <w:p w14:paraId="45750567" w14:textId="7B920B9A" w:rsidR="00340A69" w:rsidRPr="00340A69" w:rsidRDefault="00340A69" w:rsidP="00340A69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340A69">
        <w:rPr>
          <w:rFonts w:ascii="Calibri" w:eastAsia="Calibri" w:hAnsi="Calibri" w:cs="Calibri"/>
          <w:sz w:val="24"/>
          <w:szCs w:val="24"/>
        </w:rPr>
        <w:t>Input Data Mahasiswa</w:t>
      </w:r>
    </w:p>
    <w:p w14:paraId="355D1683" w14:textId="53341888" w:rsidR="00340A69" w:rsidRPr="00340A69" w:rsidRDefault="00340A69" w:rsidP="00340A69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340A69">
        <w:rPr>
          <w:rFonts w:ascii="Calibri" w:eastAsia="Calibri" w:hAnsi="Calibri" w:cs="Calibri"/>
          <w:sz w:val="24"/>
          <w:szCs w:val="24"/>
        </w:rPr>
        <w:t>Tampil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Data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mahasiswa</w:t>
      </w:r>
      <w:proofErr w:type="spellEnd"/>
    </w:p>
    <w:p w14:paraId="4F356E1D" w14:textId="7FB77DD9" w:rsidR="00340A69" w:rsidRPr="00340A69" w:rsidRDefault="00340A69" w:rsidP="00340A69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340A69">
        <w:rPr>
          <w:rFonts w:ascii="Calibri" w:eastAsia="Calibri" w:hAnsi="Calibri" w:cs="Calibri"/>
          <w:sz w:val="24"/>
          <w:szCs w:val="24"/>
        </w:rPr>
        <w:t xml:space="preserve">edit data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mahasiswa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(Cari data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NPM)</w:t>
      </w:r>
    </w:p>
    <w:p w14:paraId="4FCE3629" w14:textId="54481310" w:rsidR="00340A69" w:rsidRPr="00340A69" w:rsidRDefault="00340A69" w:rsidP="00340A69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340A69">
        <w:rPr>
          <w:rFonts w:ascii="Calibri" w:eastAsia="Calibri" w:hAnsi="Calibri" w:cs="Calibri"/>
          <w:sz w:val="24"/>
          <w:szCs w:val="24"/>
        </w:rPr>
        <w:t xml:space="preserve">hapus data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mahasiswa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(Cari data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NPM)</w:t>
      </w:r>
    </w:p>
    <w:p w14:paraId="3500A4C0" w14:textId="75BBF61A" w:rsidR="00340A69" w:rsidRPr="00340A69" w:rsidRDefault="00340A69" w:rsidP="00340A6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340A69">
        <w:rPr>
          <w:rFonts w:ascii="Calibri" w:eastAsia="Calibri" w:hAnsi="Calibri" w:cs="Calibri"/>
          <w:sz w:val="24"/>
          <w:szCs w:val="24"/>
        </w:rPr>
        <w:t xml:space="preserve">Rumus Nilai Akhir = 10%*Absen + 20%*tugas + 30%*UTS + 40%*UAS  </w:t>
      </w:r>
    </w:p>
    <w:p w14:paraId="74BD3C21" w14:textId="3C978188" w:rsidR="00340A69" w:rsidRPr="00340A69" w:rsidRDefault="00340A69" w:rsidP="00340A6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340A69">
        <w:rPr>
          <w:rFonts w:ascii="Calibri" w:eastAsia="Calibri" w:hAnsi="Calibri" w:cs="Calibri"/>
          <w:sz w:val="24"/>
          <w:szCs w:val="24"/>
        </w:rPr>
        <w:t>Ketentuan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Nilai </w:t>
      </w:r>
      <w:proofErr w:type="spellStart"/>
      <w:r w:rsidRPr="00340A69">
        <w:rPr>
          <w:rFonts w:ascii="Calibri" w:eastAsia="Calibri" w:hAnsi="Calibri" w:cs="Calibri"/>
          <w:sz w:val="24"/>
          <w:szCs w:val="24"/>
        </w:rPr>
        <w:t>huruf</w:t>
      </w:r>
      <w:proofErr w:type="spellEnd"/>
      <w:r w:rsidRPr="00340A69">
        <w:rPr>
          <w:rFonts w:ascii="Calibri" w:eastAsia="Calibri" w:hAnsi="Calibri" w:cs="Calibri"/>
          <w:sz w:val="24"/>
          <w:szCs w:val="24"/>
        </w:rPr>
        <w:t xml:space="preserve"> </w:t>
      </w:r>
    </w:p>
    <w:p w14:paraId="1AB8AAC9" w14:textId="46DD28F9" w:rsidR="00340A69" w:rsidRPr="00340A69" w:rsidRDefault="00340A69" w:rsidP="00340A69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340A69">
        <w:rPr>
          <w:rFonts w:ascii="Calibri" w:eastAsia="Calibri" w:hAnsi="Calibri" w:cs="Calibri"/>
          <w:sz w:val="24"/>
          <w:szCs w:val="24"/>
        </w:rPr>
        <w:t xml:space="preserve">Nilai Akhir &gt; 80             </w:t>
      </w:r>
      <w:proofErr w:type="gramStart"/>
      <w:r w:rsidR="00170A2F">
        <w:rPr>
          <w:rFonts w:ascii="Calibri" w:eastAsia="Calibri" w:hAnsi="Calibri" w:cs="Calibri"/>
          <w:sz w:val="24"/>
          <w:szCs w:val="24"/>
        </w:rPr>
        <w:t xml:space="preserve"> </w:t>
      </w:r>
      <w:r w:rsidRPr="00340A69"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 w:rsidRPr="00340A69">
        <w:rPr>
          <w:rFonts w:ascii="Calibri" w:eastAsia="Calibri" w:hAnsi="Calibri" w:cs="Calibri"/>
          <w:sz w:val="24"/>
          <w:szCs w:val="24"/>
        </w:rPr>
        <w:t xml:space="preserve"> A</w:t>
      </w:r>
    </w:p>
    <w:p w14:paraId="397CB0F8" w14:textId="2ABB8C41" w:rsidR="00340A69" w:rsidRPr="00340A69" w:rsidRDefault="00340A69" w:rsidP="00340A69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340A69">
        <w:rPr>
          <w:rFonts w:ascii="Calibri" w:eastAsia="Calibri" w:hAnsi="Calibri" w:cs="Calibri"/>
          <w:sz w:val="24"/>
          <w:szCs w:val="24"/>
        </w:rPr>
        <w:t xml:space="preserve">80 &gt;= Nilai Akhir &gt; 70  </w:t>
      </w:r>
      <w:proofErr w:type="gramStart"/>
      <w:r w:rsidRPr="00340A69"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  <w:r w:rsidRPr="00340A69">
        <w:rPr>
          <w:rFonts w:ascii="Calibri" w:eastAsia="Calibri" w:hAnsi="Calibri" w:cs="Calibri"/>
          <w:sz w:val="24"/>
          <w:szCs w:val="24"/>
        </w:rPr>
        <w:t xml:space="preserve"> B</w:t>
      </w:r>
    </w:p>
    <w:p w14:paraId="7F9DECA9" w14:textId="2D79B718" w:rsidR="00340A69" w:rsidRPr="00340A69" w:rsidRDefault="00340A69" w:rsidP="00340A69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340A69">
        <w:rPr>
          <w:rFonts w:ascii="Calibri" w:eastAsia="Calibri" w:hAnsi="Calibri" w:cs="Calibri"/>
          <w:sz w:val="24"/>
          <w:szCs w:val="24"/>
        </w:rPr>
        <w:t>70=</w:t>
      </w:r>
      <w:proofErr w:type="gramStart"/>
      <w:r w:rsidRPr="00340A69">
        <w:rPr>
          <w:rFonts w:ascii="Calibri" w:eastAsia="Calibri" w:hAnsi="Calibri" w:cs="Calibri"/>
          <w:sz w:val="24"/>
          <w:szCs w:val="24"/>
        </w:rPr>
        <w:t>&gt;  Nilai</w:t>
      </w:r>
      <w:proofErr w:type="gramEnd"/>
      <w:r w:rsidRPr="00340A69">
        <w:rPr>
          <w:rFonts w:ascii="Calibri" w:eastAsia="Calibri" w:hAnsi="Calibri" w:cs="Calibri"/>
          <w:sz w:val="24"/>
          <w:szCs w:val="24"/>
        </w:rPr>
        <w:t xml:space="preserve"> Akhir &gt; 60    : C</w:t>
      </w:r>
    </w:p>
    <w:p w14:paraId="688D160A" w14:textId="5341631C" w:rsidR="00340A69" w:rsidRPr="00340A69" w:rsidRDefault="00340A69" w:rsidP="00340A69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340A69">
        <w:rPr>
          <w:rFonts w:ascii="Calibri" w:eastAsia="Calibri" w:hAnsi="Calibri" w:cs="Calibri"/>
          <w:sz w:val="24"/>
          <w:szCs w:val="24"/>
        </w:rPr>
        <w:t xml:space="preserve">Nilai Akhir &lt;= 60           </w:t>
      </w:r>
      <w:proofErr w:type="gramStart"/>
      <w:r w:rsidRPr="00340A69"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  <w:r w:rsidRPr="00340A69">
        <w:rPr>
          <w:rFonts w:ascii="Calibri" w:eastAsia="Calibri" w:hAnsi="Calibri" w:cs="Calibri"/>
          <w:sz w:val="24"/>
          <w:szCs w:val="24"/>
        </w:rPr>
        <w:t xml:space="preserve"> D</w:t>
      </w:r>
    </w:p>
    <w:p w14:paraId="2213931E" w14:textId="0001AAB4" w:rsidR="00236BC3" w:rsidRPr="00170A2F" w:rsidRDefault="00340A69" w:rsidP="00170A2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170A2F">
        <w:rPr>
          <w:rFonts w:ascii="Calibri" w:eastAsia="Calibri" w:hAnsi="Calibri" w:cs="Calibri"/>
          <w:sz w:val="24"/>
          <w:szCs w:val="24"/>
        </w:rPr>
        <w:t xml:space="preserve">Program </w:t>
      </w:r>
      <w:proofErr w:type="spellStart"/>
      <w:r w:rsidRPr="00170A2F">
        <w:rPr>
          <w:rFonts w:ascii="Calibri" w:eastAsia="Calibri" w:hAnsi="Calibri" w:cs="Calibri"/>
          <w:sz w:val="24"/>
          <w:szCs w:val="24"/>
        </w:rPr>
        <w:t>akan</w:t>
      </w:r>
      <w:proofErr w:type="spellEnd"/>
      <w:r w:rsidRPr="00170A2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170A2F">
        <w:rPr>
          <w:rFonts w:ascii="Calibri" w:eastAsia="Calibri" w:hAnsi="Calibri" w:cs="Calibri"/>
          <w:sz w:val="24"/>
          <w:szCs w:val="24"/>
        </w:rPr>
        <w:t>terus</w:t>
      </w:r>
      <w:proofErr w:type="spellEnd"/>
      <w:r w:rsidRPr="00170A2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170A2F">
        <w:rPr>
          <w:rFonts w:ascii="Calibri" w:eastAsia="Calibri" w:hAnsi="Calibri" w:cs="Calibri"/>
          <w:sz w:val="24"/>
          <w:szCs w:val="24"/>
        </w:rPr>
        <w:t>kembali</w:t>
      </w:r>
      <w:proofErr w:type="spellEnd"/>
      <w:r w:rsidRPr="00170A2F">
        <w:rPr>
          <w:rFonts w:ascii="Calibri" w:eastAsia="Calibri" w:hAnsi="Calibri" w:cs="Calibri"/>
          <w:sz w:val="24"/>
          <w:szCs w:val="24"/>
        </w:rPr>
        <w:t xml:space="preserve"> menu setelah melakukan </w:t>
      </w:r>
      <w:proofErr w:type="spellStart"/>
      <w:r w:rsidRPr="00170A2F">
        <w:rPr>
          <w:rFonts w:ascii="Calibri" w:eastAsia="Calibri" w:hAnsi="Calibri" w:cs="Calibri"/>
          <w:sz w:val="24"/>
          <w:szCs w:val="24"/>
        </w:rPr>
        <w:t>operasi</w:t>
      </w:r>
      <w:proofErr w:type="spellEnd"/>
      <w:r w:rsidR="00170A2F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="00170A2F">
        <w:rPr>
          <w:rFonts w:ascii="Calibri" w:eastAsia="Calibri" w:hAnsi="Calibri" w:cs="Calibri"/>
          <w:sz w:val="24"/>
          <w:szCs w:val="24"/>
        </w:rPr>
        <w:t>Manfaatkan</w:t>
      </w:r>
      <w:proofErr w:type="spellEnd"/>
      <w:r w:rsidR="00170A2F">
        <w:rPr>
          <w:rFonts w:ascii="Calibri" w:eastAsia="Calibri" w:hAnsi="Calibri" w:cs="Calibri"/>
          <w:sz w:val="24"/>
          <w:szCs w:val="24"/>
        </w:rPr>
        <w:t xml:space="preserve"> While Do)</w:t>
      </w:r>
    </w:p>
    <w:sectPr w:rsidR="00236BC3" w:rsidRPr="00170A2F">
      <w:headerReference w:type="default" r:id="rId20"/>
      <w:pgSz w:w="12240" w:h="15840"/>
      <w:pgMar w:top="1400" w:right="156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C3296" w14:textId="77777777" w:rsidR="003E7B4B" w:rsidRDefault="003E7B4B">
      <w:r>
        <w:separator/>
      </w:r>
    </w:p>
  </w:endnote>
  <w:endnote w:type="continuationSeparator" w:id="0">
    <w:p w14:paraId="13D8D0D2" w14:textId="77777777" w:rsidR="003E7B4B" w:rsidRDefault="003E7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10477" w14:textId="77777777" w:rsidR="003E7B4B" w:rsidRDefault="003E7B4B">
      <w:r>
        <w:separator/>
      </w:r>
    </w:p>
  </w:footnote>
  <w:footnote w:type="continuationSeparator" w:id="0">
    <w:p w14:paraId="42CC4062" w14:textId="77777777" w:rsidR="003E7B4B" w:rsidRDefault="003E7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4310F" w14:textId="77777777" w:rsidR="00236BC3" w:rsidRDefault="00236BC3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735"/>
    <w:multiLevelType w:val="hybridMultilevel"/>
    <w:tmpl w:val="2976FE8E"/>
    <w:lvl w:ilvl="0" w:tplc="1540A9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5762D20"/>
    <w:multiLevelType w:val="hybridMultilevel"/>
    <w:tmpl w:val="96EA24E0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F70845"/>
    <w:multiLevelType w:val="multilevel"/>
    <w:tmpl w:val="C2FAAA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66924EE"/>
    <w:multiLevelType w:val="hybridMultilevel"/>
    <w:tmpl w:val="63C019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85B42"/>
    <w:multiLevelType w:val="hybridMultilevel"/>
    <w:tmpl w:val="A088FCC0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575E3F"/>
    <w:multiLevelType w:val="hybridMultilevel"/>
    <w:tmpl w:val="01E88954"/>
    <w:lvl w:ilvl="0" w:tplc="B5701C9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0" w:hanging="360"/>
      </w:pPr>
    </w:lvl>
    <w:lvl w:ilvl="2" w:tplc="3809001B" w:tentative="1">
      <w:start w:val="1"/>
      <w:numFmt w:val="lowerRoman"/>
      <w:lvlText w:val="%3."/>
      <w:lvlJc w:val="right"/>
      <w:pPr>
        <w:ind w:left="2260" w:hanging="180"/>
      </w:pPr>
    </w:lvl>
    <w:lvl w:ilvl="3" w:tplc="3809000F" w:tentative="1">
      <w:start w:val="1"/>
      <w:numFmt w:val="decimal"/>
      <w:lvlText w:val="%4."/>
      <w:lvlJc w:val="left"/>
      <w:pPr>
        <w:ind w:left="2980" w:hanging="360"/>
      </w:pPr>
    </w:lvl>
    <w:lvl w:ilvl="4" w:tplc="38090019" w:tentative="1">
      <w:start w:val="1"/>
      <w:numFmt w:val="lowerLetter"/>
      <w:lvlText w:val="%5."/>
      <w:lvlJc w:val="left"/>
      <w:pPr>
        <w:ind w:left="3700" w:hanging="360"/>
      </w:pPr>
    </w:lvl>
    <w:lvl w:ilvl="5" w:tplc="3809001B" w:tentative="1">
      <w:start w:val="1"/>
      <w:numFmt w:val="lowerRoman"/>
      <w:lvlText w:val="%6."/>
      <w:lvlJc w:val="right"/>
      <w:pPr>
        <w:ind w:left="4420" w:hanging="180"/>
      </w:pPr>
    </w:lvl>
    <w:lvl w:ilvl="6" w:tplc="3809000F" w:tentative="1">
      <w:start w:val="1"/>
      <w:numFmt w:val="decimal"/>
      <w:lvlText w:val="%7."/>
      <w:lvlJc w:val="left"/>
      <w:pPr>
        <w:ind w:left="5140" w:hanging="360"/>
      </w:pPr>
    </w:lvl>
    <w:lvl w:ilvl="7" w:tplc="38090019" w:tentative="1">
      <w:start w:val="1"/>
      <w:numFmt w:val="lowerLetter"/>
      <w:lvlText w:val="%8."/>
      <w:lvlJc w:val="left"/>
      <w:pPr>
        <w:ind w:left="5860" w:hanging="360"/>
      </w:pPr>
    </w:lvl>
    <w:lvl w:ilvl="8" w:tplc="38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25831770">
    <w:abstractNumId w:val="2"/>
  </w:num>
  <w:num w:numId="2" w16cid:durableId="1099718430">
    <w:abstractNumId w:val="5"/>
  </w:num>
  <w:num w:numId="3" w16cid:durableId="1934120875">
    <w:abstractNumId w:val="0"/>
  </w:num>
  <w:num w:numId="4" w16cid:durableId="645746871">
    <w:abstractNumId w:val="3"/>
  </w:num>
  <w:num w:numId="5" w16cid:durableId="1415399764">
    <w:abstractNumId w:val="4"/>
  </w:num>
  <w:num w:numId="6" w16cid:durableId="846016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C3"/>
    <w:rsid w:val="000A16C2"/>
    <w:rsid w:val="00170A2F"/>
    <w:rsid w:val="001B5BFC"/>
    <w:rsid w:val="0021344D"/>
    <w:rsid w:val="00236BC3"/>
    <w:rsid w:val="00255ED0"/>
    <w:rsid w:val="002568E1"/>
    <w:rsid w:val="00340A69"/>
    <w:rsid w:val="003B1D3D"/>
    <w:rsid w:val="003E0616"/>
    <w:rsid w:val="003E7B4B"/>
    <w:rsid w:val="00442BBC"/>
    <w:rsid w:val="00474D1C"/>
    <w:rsid w:val="004931A2"/>
    <w:rsid w:val="004F64AA"/>
    <w:rsid w:val="005A5207"/>
    <w:rsid w:val="005F53E6"/>
    <w:rsid w:val="0061572A"/>
    <w:rsid w:val="006F1E4F"/>
    <w:rsid w:val="007E4208"/>
    <w:rsid w:val="008056A4"/>
    <w:rsid w:val="00830AAE"/>
    <w:rsid w:val="00850699"/>
    <w:rsid w:val="00932D43"/>
    <w:rsid w:val="009D1152"/>
    <w:rsid w:val="009E605C"/>
    <w:rsid w:val="00A0747F"/>
    <w:rsid w:val="00A22CB2"/>
    <w:rsid w:val="00A25C3C"/>
    <w:rsid w:val="00C3022B"/>
    <w:rsid w:val="00CD5867"/>
    <w:rsid w:val="00CF1295"/>
    <w:rsid w:val="00D22A61"/>
    <w:rsid w:val="00D4063E"/>
    <w:rsid w:val="00D435A8"/>
    <w:rsid w:val="00D67454"/>
    <w:rsid w:val="00D9456B"/>
    <w:rsid w:val="00DA0F1E"/>
    <w:rsid w:val="00E109E0"/>
    <w:rsid w:val="00E12B10"/>
    <w:rsid w:val="00EA58F9"/>
    <w:rsid w:val="00F44D16"/>
    <w:rsid w:val="00FF0163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5F9BF"/>
  <w15:docId w15:val="{AC17DAAA-7150-460F-A496-80CDF487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1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Virgi</cp:lastModifiedBy>
  <cp:revision>34</cp:revision>
  <dcterms:created xsi:type="dcterms:W3CDTF">2023-03-18T03:05:00Z</dcterms:created>
  <dcterms:modified xsi:type="dcterms:W3CDTF">2023-03-24T15:36:00Z</dcterms:modified>
</cp:coreProperties>
</file>